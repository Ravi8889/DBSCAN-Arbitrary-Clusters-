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17094" w14:textId="614E1F66" w:rsidR="00A9204E" w:rsidRDefault="00894CD7" w:rsidP="00894CD7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DBSCAN CLUSTERING</w:t>
      </w:r>
    </w:p>
    <w:p w14:paraId="0D17854B" w14:textId="22EAEE15" w:rsidR="00894CD7" w:rsidRDefault="00894CD7" w:rsidP="00894CD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Till now we have learned two types of clustering techniques (K-Means, Hierarchical clustering techniques) the why DBSCAN clustering again </w:t>
      </w:r>
    </w:p>
    <w:p w14:paraId="29BC59AC" w14:textId="171797EC" w:rsidR="00894CD7" w:rsidRDefault="00894CD7" w:rsidP="00894CD7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K-Means and Hierarchical both fail in creating the arbitrary clusters of arbitrary shapes. They are not able to form clusters based on densities that’s why we need DBSCAN</w:t>
      </w:r>
    </w:p>
    <w:p w14:paraId="7F2C017C" w14:textId="3F1E0A1E" w:rsidR="00894CD7" w:rsidRDefault="00894CD7" w:rsidP="00894CD7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 xml:space="preserve">Density Based </w:t>
      </w:r>
      <w:r w:rsidRPr="00502B16">
        <w:rPr>
          <w:sz w:val="36"/>
          <w:szCs w:val="36"/>
        </w:rPr>
        <w:t>Spatial</w:t>
      </w:r>
      <w:r>
        <w:rPr>
          <w:sz w:val="36"/>
          <w:szCs w:val="36"/>
        </w:rPr>
        <w:t xml:space="preserve"> Clustering of Applications with Noise</w:t>
      </w:r>
    </w:p>
    <w:p w14:paraId="7E76E6F4" w14:textId="66E16398" w:rsidR="00894CD7" w:rsidRDefault="00894CD7" w:rsidP="00894CD7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K-Means and Hierarchical clustering fails in detecting the</w:t>
      </w:r>
      <w:r w:rsidR="00502B16">
        <w:rPr>
          <w:sz w:val="36"/>
          <w:szCs w:val="36"/>
        </w:rPr>
        <w:t xml:space="preserve"> Noise in the data set</w:t>
      </w:r>
    </w:p>
    <w:p w14:paraId="6FB6A7B7" w14:textId="64B86178" w:rsidR="00502B16" w:rsidRDefault="00502B16" w:rsidP="00894CD7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DBSCAN is used to detect and form another cluster</w:t>
      </w:r>
    </w:p>
    <w:p w14:paraId="08736689" w14:textId="1C9D9A82" w:rsidR="00502B16" w:rsidRPr="00502B16" w:rsidRDefault="00502B16" w:rsidP="00894CD7">
      <w:pPr>
        <w:pStyle w:val="ListParagraph"/>
        <w:numPr>
          <w:ilvl w:val="0"/>
          <w:numId w:val="24"/>
        </w:numPr>
        <w:rPr>
          <w:b/>
          <w:bCs/>
          <w:sz w:val="36"/>
          <w:szCs w:val="36"/>
        </w:rPr>
      </w:pPr>
      <w:r>
        <w:rPr>
          <w:rFonts w:ascii="Georgia" w:hAnsi="Georgia"/>
          <w:b/>
          <w:bCs/>
          <w:i/>
          <w:iCs/>
          <w:color w:val="333333"/>
          <w:sz w:val="27"/>
          <w:szCs w:val="27"/>
          <w:shd w:val="clear" w:color="auto" w:fill="F5F6F7"/>
        </w:rPr>
        <w:t>I</w:t>
      </w:r>
      <w:r w:rsidRPr="00502B16">
        <w:rPr>
          <w:rFonts w:ascii="Georgia" w:hAnsi="Georgia"/>
          <w:b/>
          <w:bCs/>
          <w:i/>
          <w:iCs/>
          <w:color w:val="333333"/>
          <w:sz w:val="27"/>
          <w:szCs w:val="27"/>
          <w:shd w:val="clear" w:color="auto" w:fill="F5F6F7"/>
        </w:rPr>
        <w:t>t was proposed by Martin Ester et al. in 1996. DBSCAN is a density-based clustering algorithm that works on the assumption that clusters are dense regions in space separated by regions of lower density.</w:t>
      </w:r>
    </w:p>
    <w:p w14:paraId="653D2412" w14:textId="5D8ACED8" w:rsidR="00502B16" w:rsidRPr="00502B16" w:rsidRDefault="00502B16" w:rsidP="00894CD7">
      <w:pPr>
        <w:pStyle w:val="ListParagraph"/>
        <w:numPr>
          <w:ilvl w:val="0"/>
          <w:numId w:val="24"/>
        </w:numPr>
        <w:rPr>
          <w:rFonts w:cstheme="minorHAnsi"/>
          <w:b/>
          <w:bCs/>
          <w:sz w:val="36"/>
          <w:szCs w:val="36"/>
        </w:rPr>
      </w:pP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 </w:t>
      </w:r>
      <w:r w:rsidRPr="00502B16">
        <w:rPr>
          <w:rStyle w:val="Strong"/>
          <w:rFonts w:cstheme="minorHAnsi"/>
          <w:b w:val="0"/>
          <w:bCs w:val="0"/>
          <w:color w:val="333333"/>
          <w:sz w:val="36"/>
          <w:szCs w:val="36"/>
          <w:shd w:val="clear" w:color="auto" w:fill="FFFFFF"/>
        </w:rPr>
        <w:t>The most exciting feature of DBSCAN clustering is that it is robust to outliers</w:t>
      </w:r>
      <w:r w:rsidRPr="00502B16">
        <w:rPr>
          <w:rFonts w:cstheme="minorHAnsi"/>
          <w:color w:val="595858"/>
          <w:sz w:val="23"/>
          <w:szCs w:val="23"/>
          <w:shd w:val="clear" w:color="auto" w:fill="FFFFFF"/>
        </w:rPr>
        <w:t>.</w:t>
      </w:r>
    </w:p>
    <w:p w14:paraId="312E1919" w14:textId="359E48CE" w:rsidR="00502B16" w:rsidRPr="00502B16" w:rsidRDefault="00502B16" w:rsidP="00894CD7">
      <w:pPr>
        <w:pStyle w:val="ListParagraph"/>
        <w:numPr>
          <w:ilvl w:val="0"/>
          <w:numId w:val="24"/>
        </w:numPr>
        <w:rPr>
          <w:rFonts w:cstheme="minorHAnsi"/>
          <w:b/>
          <w:bCs/>
          <w:sz w:val="36"/>
          <w:szCs w:val="36"/>
        </w:rPr>
      </w:pP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ab/>
      </w:r>
    </w:p>
    <w:sectPr w:rsidR="00502B16" w:rsidRPr="0050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9C86A02"/>
    <w:multiLevelType w:val="hybridMultilevel"/>
    <w:tmpl w:val="19E02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D7"/>
    <w:rsid w:val="00502B16"/>
    <w:rsid w:val="00645252"/>
    <w:rsid w:val="006D3D74"/>
    <w:rsid w:val="0083569A"/>
    <w:rsid w:val="00894CD7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49D3"/>
  <w15:chartTrackingRefBased/>
  <w15:docId w15:val="{73CDFA9D-EA9E-4CEA-9F63-6D11D125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894CD7"/>
  </w:style>
  <w:style w:type="paragraph" w:styleId="ListParagraph">
    <w:name w:val="List Paragraph"/>
    <w:basedOn w:val="Normal"/>
    <w:uiPriority w:val="34"/>
    <w:unhideWhenUsed/>
    <w:qFormat/>
    <w:rsid w:val="00894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viKiran\AppData\Local\Microsoft\Office\16.0\DTS\en-US%7b5FFE9E60-83E4-46FA-B7EA-A4C77EE749CA%7d\%7b19B42E72-3069-4A55-8554-056CAB0E595B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{19B42E72-3069-4A55-8554-056CAB0E595B}tf02786999_win32</Template>
  <TotalTime>14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RaviKiran</dc:creator>
  <cp:keywords/>
  <dc:description/>
  <cp:lastModifiedBy>Ravi Kiran</cp:lastModifiedBy>
  <cp:revision>1</cp:revision>
  <dcterms:created xsi:type="dcterms:W3CDTF">2021-06-07T04:30:00Z</dcterms:created>
  <dcterms:modified xsi:type="dcterms:W3CDTF">2021-06-07T04:44:00Z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